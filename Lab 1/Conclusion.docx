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96C5B" w14:textId="77777777" w:rsidR="00E501A7" w:rsidRDefault="00E501A7" w:rsidP="00E501A7">
      <w:pPr>
        <w:numPr>
          <w:ilvl w:val="0"/>
          <w:numId w:val="1"/>
        </w:numPr>
        <w:tabs>
          <w:tab w:val="left" w:pos="780"/>
        </w:tabs>
        <w:spacing w:line="0" w:lineRule="atLeast"/>
        <w:ind w:left="780" w:hanging="420"/>
        <w:rPr>
          <w:rFonts w:ascii="Wingdings" w:eastAsia="Wingdings" w:hAnsi="Wingdings"/>
          <w:sz w:val="24"/>
        </w:rPr>
      </w:pPr>
      <w:r>
        <w:rPr>
          <w:rFonts w:ascii="Times New Roman" w:eastAsia="Times New Roman" w:hAnsi="Times New Roman"/>
          <w:sz w:val="24"/>
        </w:rPr>
        <w:t>Linear Search</w:t>
      </w:r>
    </w:p>
    <w:p w14:paraId="405ECD81" w14:textId="77777777" w:rsidR="00E501A7" w:rsidRDefault="00E501A7" w:rsidP="00E501A7">
      <w:pPr>
        <w:spacing w:line="24" w:lineRule="exact"/>
        <w:rPr>
          <w:rFonts w:ascii="Wingdings" w:eastAsia="Wingdings" w:hAnsi="Wingdings"/>
          <w:sz w:val="24"/>
        </w:rPr>
      </w:pPr>
    </w:p>
    <w:p w14:paraId="0FFE9DAA" w14:textId="77777777" w:rsidR="00E501A7" w:rsidRDefault="00E501A7" w:rsidP="00E501A7">
      <w:pPr>
        <w:spacing w:line="217" w:lineRule="auto"/>
        <w:ind w:left="780"/>
        <w:rPr>
          <w:rFonts w:ascii="Times New Roman" w:eastAsia="Times New Roman" w:hAnsi="Times New Roman"/>
          <w:b/>
          <w:sz w:val="24"/>
        </w:rPr>
      </w:pPr>
      <w:r>
        <w:rPr>
          <w:rFonts w:ascii="Times New Roman" w:eastAsia="Times New Roman" w:hAnsi="Times New Roman"/>
          <w:sz w:val="24"/>
        </w:rPr>
        <w:t xml:space="preserve">1. </w:t>
      </w:r>
      <w:proofErr w:type="spellStart"/>
      <w:r>
        <w:rPr>
          <w:rFonts w:ascii="Times New Roman" w:eastAsia="Times New Roman" w:hAnsi="Times New Roman"/>
          <w:b/>
          <w:sz w:val="24"/>
        </w:rPr>
        <w:t>Bestcase</w:t>
      </w:r>
      <w:proofErr w:type="spellEnd"/>
      <w:r>
        <w:rPr>
          <w:rFonts w:ascii="Times New Roman" w:eastAsia="Times New Roman" w:hAnsi="Times New Roman"/>
          <w:sz w:val="24"/>
        </w:rPr>
        <w:t xml:space="preserve">: </w:t>
      </w:r>
      <w:proofErr w:type="gramStart"/>
      <w:r>
        <w:rPr>
          <w:rFonts w:ascii="Times New Roman" w:eastAsia="Times New Roman" w:hAnsi="Times New Roman"/>
          <w:b/>
          <w:sz w:val="24"/>
        </w:rPr>
        <w:t>O(</w:t>
      </w:r>
      <w:proofErr w:type="gramEnd"/>
      <w:r>
        <w:rPr>
          <w:rFonts w:ascii="Times New Roman" w:eastAsia="Times New Roman" w:hAnsi="Times New Roman"/>
          <w:b/>
          <w:sz w:val="24"/>
        </w:rPr>
        <w:t>1)</w:t>
      </w:r>
    </w:p>
    <w:p w14:paraId="35F34765" w14:textId="77777777" w:rsidR="00E501A7" w:rsidRDefault="00E501A7" w:rsidP="00E501A7">
      <w:pPr>
        <w:spacing w:line="1" w:lineRule="exact"/>
        <w:rPr>
          <w:rFonts w:ascii="Times New Roman" w:eastAsia="Times New Roman" w:hAnsi="Times New Roman"/>
        </w:rPr>
      </w:pPr>
    </w:p>
    <w:p w14:paraId="5106AFDA" w14:textId="77777777" w:rsidR="00E501A7" w:rsidRDefault="00E501A7" w:rsidP="00E501A7">
      <w:pPr>
        <w:spacing w:line="259" w:lineRule="auto"/>
        <w:ind w:left="780" w:right="726" w:firstLine="420"/>
        <w:rPr>
          <w:rFonts w:ascii="Times New Roman" w:eastAsia="Times New Roman" w:hAnsi="Times New Roman"/>
          <w:sz w:val="24"/>
        </w:rPr>
      </w:pPr>
      <w:r>
        <w:rPr>
          <w:rFonts w:ascii="Times New Roman" w:eastAsia="Times New Roman" w:hAnsi="Times New Roman"/>
          <w:sz w:val="24"/>
        </w:rPr>
        <w:t xml:space="preserve">For linear search the best case is when the target element lies in the beginning of the array. In this case we can find the element with constant time complexity regardless of input size </w:t>
      </w:r>
      <w:r>
        <w:rPr>
          <w:rFonts w:ascii="Times New Roman" w:eastAsia="Times New Roman" w:hAnsi="Times New Roman"/>
          <w:i/>
          <w:sz w:val="24"/>
        </w:rPr>
        <w:t>N</w:t>
      </w:r>
      <w:r>
        <w:rPr>
          <w:rFonts w:ascii="Times New Roman" w:eastAsia="Times New Roman" w:hAnsi="Times New Roman"/>
          <w:sz w:val="24"/>
        </w:rPr>
        <w:t>.</w:t>
      </w:r>
    </w:p>
    <w:p w14:paraId="089526F3" w14:textId="3CEAF234" w:rsidR="00E501A7" w:rsidRDefault="00E501A7" w:rsidP="00E501A7">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59264" behindDoc="1" locked="0" layoutInCell="1" allowOverlap="1" wp14:anchorId="6A48944A" wp14:editId="1D8CC840">
            <wp:simplePos x="0" y="0"/>
            <wp:positionH relativeFrom="column">
              <wp:posOffset>762000</wp:posOffset>
            </wp:positionH>
            <wp:positionV relativeFrom="paragraph">
              <wp:posOffset>151130</wp:posOffset>
            </wp:positionV>
            <wp:extent cx="4093210" cy="3455035"/>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3210" cy="3455035"/>
                    </a:xfrm>
                    <a:prstGeom prst="rect">
                      <a:avLst/>
                    </a:prstGeom>
                    <a:noFill/>
                  </pic:spPr>
                </pic:pic>
              </a:graphicData>
            </a:graphic>
            <wp14:sizeRelH relativeFrom="page">
              <wp14:pctWidth>0</wp14:pctWidth>
            </wp14:sizeRelH>
            <wp14:sizeRelV relativeFrom="page">
              <wp14:pctHeight>0</wp14:pctHeight>
            </wp14:sizeRelV>
          </wp:anchor>
        </w:drawing>
      </w:r>
    </w:p>
    <w:p w14:paraId="5D03E934" w14:textId="77777777" w:rsidR="00E501A7" w:rsidRDefault="00E501A7" w:rsidP="00E501A7">
      <w:pPr>
        <w:spacing w:line="200" w:lineRule="exact"/>
        <w:rPr>
          <w:rFonts w:ascii="Times New Roman" w:eastAsia="Times New Roman" w:hAnsi="Times New Roman"/>
        </w:rPr>
      </w:pPr>
    </w:p>
    <w:p w14:paraId="7A16612E" w14:textId="77777777" w:rsidR="00E501A7" w:rsidRDefault="00E501A7" w:rsidP="00E501A7">
      <w:pPr>
        <w:spacing w:line="200" w:lineRule="exact"/>
        <w:rPr>
          <w:rFonts w:ascii="Times New Roman" w:eastAsia="Times New Roman" w:hAnsi="Times New Roman"/>
        </w:rPr>
      </w:pPr>
    </w:p>
    <w:p w14:paraId="479B1420" w14:textId="77777777" w:rsidR="00E501A7" w:rsidRDefault="00E501A7" w:rsidP="00E501A7">
      <w:pPr>
        <w:spacing w:line="200" w:lineRule="exact"/>
        <w:rPr>
          <w:rFonts w:ascii="Times New Roman" w:eastAsia="Times New Roman" w:hAnsi="Times New Roman"/>
        </w:rPr>
      </w:pPr>
    </w:p>
    <w:p w14:paraId="235FF78D" w14:textId="77777777" w:rsidR="00E501A7" w:rsidRDefault="00E501A7" w:rsidP="00E501A7">
      <w:pPr>
        <w:spacing w:line="200" w:lineRule="exact"/>
        <w:rPr>
          <w:rFonts w:ascii="Times New Roman" w:eastAsia="Times New Roman" w:hAnsi="Times New Roman"/>
        </w:rPr>
      </w:pPr>
    </w:p>
    <w:p w14:paraId="33A8B397" w14:textId="77777777" w:rsidR="00E501A7" w:rsidRDefault="00E501A7" w:rsidP="00E501A7">
      <w:pPr>
        <w:spacing w:line="200" w:lineRule="exact"/>
        <w:rPr>
          <w:rFonts w:ascii="Times New Roman" w:eastAsia="Times New Roman" w:hAnsi="Times New Roman"/>
        </w:rPr>
      </w:pPr>
    </w:p>
    <w:p w14:paraId="69FE79C0" w14:textId="77777777" w:rsidR="00E501A7" w:rsidRDefault="00E501A7" w:rsidP="00E501A7">
      <w:pPr>
        <w:spacing w:line="200" w:lineRule="exact"/>
        <w:rPr>
          <w:rFonts w:ascii="Times New Roman" w:eastAsia="Times New Roman" w:hAnsi="Times New Roman"/>
        </w:rPr>
      </w:pPr>
    </w:p>
    <w:p w14:paraId="6291A90B" w14:textId="77777777" w:rsidR="00E501A7" w:rsidRDefault="00E501A7" w:rsidP="00E501A7">
      <w:pPr>
        <w:spacing w:line="200" w:lineRule="exact"/>
        <w:rPr>
          <w:rFonts w:ascii="Times New Roman" w:eastAsia="Times New Roman" w:hAnsi="Times New Roman"/>
        </w:rPr>
      </w:pPr>
    </w:p>
    <w:p w14:paraId="090EF33A" w14:textId="77777777" w:rsidR="00E501A7" w:rsidRDefault="00E501A7" w:rsidP="00E501A7">
      <w:pPr>
        <w:spacing w:line="200" w:lineRule="exact"/>
        <w:rPr>
          <w:rFonts w:ascii="Times New Roman" w:eastAsia="Times New Roman" w:hAnsi="Times New Roman"/>
        </w:rPr>
      </w:pPr>
    </w:p>
    <w:p w14:paraId="1D959E96" w14:textId="77777777" w:rsidR="00E501A7" w:rsidRDefault="00E501A7" w:rsidP="00E501A7">
      <w:pPr>
        <w:spacing w:line="200" w:lineRule="exact"/>
        <w:rPr>
          <w:rFonts w:ascii="Times New Roman" w:eastAsia="Times New Roman" w:hAnsi="Times New Roman"/>
        </w:rPr>
      </w:pPr>
    </w:p>
    <w:p w14:paraId="0FF1A1E8" w14:textId="77777777" w:rsidR="00E501A7" w:rsidRDefault="00E501A7" w:rsidP="00E501A7">
      <w:pPr>
        <w:spacing w:line="200" w:lineRule="exact"/>
        <w:rPr>
          <w:rFonts w:ascii="Times New Roman" w:eastAsia="Times New Roman" w:hAnsi="Times New Roman"/>
        </w:rPr>
      </w:pPr>
    </w:p>
    <w:p w14:paraId="43DD0AB6" w14:textId="77777777" w:rsidR="00E501A7" w:rsidRDefault="00E501A7" w:rsidP="00E501A7">
      <w:pPr>
        <w:spacing w:line="200" w:lineRule="exact"/>
        <w:rPr>
          <w:rFonts w:ascii="Times New Roman" w:eastAsia="Times New Roman" w:hAnsi="Times New Roman"/>
        </w:rPr>
      </w:pPr>
    </w:p>
    <w:p w14:paraId="11F0C242" w14:textId="77777777" w:rsidR="00E501A7" w:rsidRDefault="00E501A7" w:rsidP="00E501A7">
      <w:pPr>
        <w:spacing w:line="200" w:lineRule="exact"/>
        <w:rPr>
          <w:rFonts w:ascii="Times New Roman" w:eastAsia="Times New Roman" w:hAnsi="Times New Roman"/>
        </w:rPr>
      </w:pPr>
    </w:p>
    <w:p w14:paraId="5C592528" w14:textId="77777777" w:rsidR="00E501A7" w:rsidRDefault="00E501A7" w:rsidP="00E501A7">
      <w:pPr>
        <w:spacing w:line="200" w:lineRule="exact"/>
        <w:rPr>
          <w:rFonts w:ascii="Times New Roman" w:eastAsia="Times New Roman" w:hAnsi="Times New Roman"/>
        </w:rPr>
      </w:pPr>
    </w:p>
    <w:p w14:paraId="62F35ECC" w14:textId="77777777" w:rsidR="00E501A7" w:rsidRDefault="00E501A7" w:rsidP="00E501A7">
      <w:pPr>
        <w:spacing w:line="200" w:lineRule="exact"/>
        <w:rPr>
          <w:rFonts w:ascii="Times New Roman" w:eastAsia="Times New Roman" w:hAnsi="Times New Roman"/>
        </w:rPr>
      </w:pPr>
    </w:p>
    <w:p w14:paraId="2D88AE33" w14:textId="77777777" w:rsidR="00E501A7" w:rsidRDefault="00E501A7" w:rsidP="00E501A7">
      <w:pPr>
        <w:spacing w:line="200" w:lineRule="exact"/>
        <w:rPr>
          <w:rFonts w:ascii="Times New Roman" w:eastAsia="Times New Roman" w:hAnsi="Times New Roman"/>
        </w:rPr>
      </w:pPr>
    </w:p>
    <w:p w14:paraId="6F8F9831" w14:textId="77777777" w:rsidR="00E501A7" w:rsidRDefault="00E501A7" w:rsidP="00E501A7">
      <w:pPr>
        <w:spacing w:line="200" w:lineRule="exact"/>
        <w:rPr>
          <w:rFonts w:ascii="Times New Roman" w:eastAsia="Times New Roman" w:hAnsi="Times New Roman"/>
        </w:rPr>
      </w:pPr>
    </w:p>
    <w:p w14:paraId="72CE7C72" w14:textId="77777777" w:rsidR="00E501A7" w:rsidRDefault="00E501A7" w:rsidP="00E501A7">
      <w:pPr>
        <w:spacing w:line="200" w:lineRule="exact"/>
        <w:rPr>
          <w:rFonts w:ascii="Times New Roman" w:eastAsia="Times New Roman" w:hAnsi="Times New Roman"/>
        </w:rPr>
      </w:pPr>
    </w:p>
    <w:p w14:paraId="768909F0" w14:textId="77777777" w:rsidR="00E501A7" w:rsidRDefault="00E501A7" w:rsidP="00E501A7">
      <w:pPr>
        <w:spacing w:line="200" w:lineRule="exact"/>
        <w:rPr>
          <w:rFonts w:ascii="Times New Roman" w:eastAsia="Times New Roman" w:hAnsi="Times New Roman"/>
        </w:rPr>
      </w:pPr>
    </w:p>
    <w:p w14:paraId="024F2504" w14:textId="77777777" w:rsidR="00E501A7" w:rsidRDefault="00E501A7" w:rsidP="00E501A7">
      <w:pPr>
        <w:spacing w:line="200" w:lineRule="exact"/>
        <w:rPr>
          <w:rFonts w:ascii="Times New Roman" w:eastAsia="Times New Roman" w:hAnsi="Times New Roman"/>
        </w:rPr>
      </w:pPr>
    </w:p>
    <w:p w14:paraId="314BC26D" w14:textId="77777777" w:rsidR="00E501A7" w:rsidRDefault="00E501A7" w:rsidP="00E501A7">
      <w:pPr>
        <w:spacing w:line="200" w:lineRule="exact"/>
        <w:rPr>
          <w:rFonts w:ascii="Times New Roman" w:eastAsia="Times New Roman" w:hAnsi="Times New Roman"/>
        </w:rPr>
      </w:pPr>
    </w:p>
    <w:p w14:paraId="426E9D60" w14:textId="77777777" w:rsidR="00E501A7" w:rsidRDefault="00E501A7" w:rsidP="00E501A7">
      <w:pPr>
        <w:spacing w:line="200" w:lineRule="exact"/>
        <w:rPr>
          <w:rFonts w:ascii="Times New Roman" w:eastAsia="Times New Roman" w:hAnsi="Times New Roman"/>
        </w:rPr>
      </w:pPr>
    </w:p>
    <w:p w14:paraId="28984B2F" w14:textId="77777777" w:rsidR="00E501A7" w:rsidRDefault="00E501A7" w:rsidP="00E501A7">
      <w:pPr>
        <w:spacing w:line="200" w:lineRule="exact"/>
        <w:rPr>
          <w:rFonts w:ascii="Times New Roman" w:eastAsia="Times New Roman" w:hAnsi="Times New Roman"/>
        </w:rPr>
      </w:pPr>
    </w:p>
    <w:p w14:paraId="758925B5" w14:textId="77777777" w:rsidR="00E501A7" w:rsidRDefault="00E501A7" w:rsidP="00E501A7">
      <w:pPr>
        <w:spacing w:line="200" w:lineRule="exact"/>
        <w:rPr>
          <w:rFonts w:ascii="Times New Roman" w:eastAsia="Times New Roman" w:hAnsi="Times New Roman"/>
        </w:rPr>
      </w:pPr>
    </w:p>
    <w:p w14:paraId="29789694" w14:textId="77777777" w:rsidR="00E501A7" w:rsidRDefault="00E501A7" w:rsidP="00E501A7">
      <w:pPr>
        <w:spacing w:line="200" w:lineRule="exact"/>
        <w:rPr>
          <w:rFonts w:ascii="Times New Roman" w:eastAsia="Times New Roman" w:hAnsi="Times New Roman"/>
        </w:rPr>
      </w:pPr>
    </w:p>
    <w:p w14:paraId="12356F21" w14:textId="77777777" w:rsidR="00E501A7" w:rsidRDefault="00E501A7" w:rsidP="00E501A7">
      <w:pPr>
        <w:spacing w:line="200" w:lineRule="exact"/>
        <w:rPr>
          <w:rFonts w:ascii="Times New Roman" w:eastAsia="Times New Roman" w:hAnsi="Times New Roman"/>
        </w:rPr>
      </w:pPr>
    </w:p>
    <w:p w14:paraId="26F503C8" w14:textId="77777777" w:rsidR="00E501A7" w:rsidRDefault="00E501A7" w:rsidP="00E501A7">
      <w:pPr>
        <w:spacing w:line="200" w:lineRule="exact"/>
        <w:rPr>
          <w:rFonts w:ascii="Times New Roman" w:eastAsia="Times New Roman" w:hAnsi="Times New Roman"/>
        </w:rPr>
      </w:pPr>
    </w:p>
    <w:p w14:paraId="209ECB60" w14:textId="77777777" w:rsidR="00E501A7" w:rsidRDefault="00E501A7" w:rsidP="00E501A7">
      <w:pPr>
        <w:spacing w:line="200" w:lineRule="exact"/>
        <w:rPr>
          <w:rFonts w:ascii="Times New Roman" w:eastAsia="Times New Roman" w:hAnsi="Times New Roman"/>
        </w:rPr>
      </w:pPr>
    </w:p>
    <w:p w14:paraId="06ECF2CD" w14:textId="77777777" w:rsidR="00E501A7" w:rsidRDefault="00E501A7" w:rsidP="00E501A7">
      <w:pPr>
        <w:spacing w:line="200" w:lineRule="exact"/>
        <w:rPr>
          <w:rFonts w:ascii="Times New Roman" w:eastAsia="Times New Roman" w:hAnsi="Times New Roman"/>
        </w:rPr>
      </w:pPr>
    </w:p>
    <w:p w14:paraId="4B2B5C8B" w14:textId="77777777" w:rsidR="00E501A7" w:rsidRDefault="00E501A7" w:rsidP="00E501A7">
      <w:pPr>
        <w:spacing w:line="200" w:lineRule="exact"/>
        <w:rPr>
          <w:rFonts w:ascii="Times New Roman" w:eastAsia="Times New Roman" w:hAnsi="Times New Roman"/>
        </w:rPr>
      </w:pPr>
    </w:p>
    <w:p w14:paraId="598A1191" w14:textId="77777777" w:rsidR="00E501A7" w:rsidRDefault="00E501A7" w:rsidP="00E501A7">
      <w:pPr>
        <w:spacing w:line="200" w:lineRule="exact"/>
        <w:rPr>
          <w:rFonts w:ascii="Times New Roman" w:eastAsia="Times New Roman" w:hAnsi="Times New Roman"/>
        </w:rPr>
      </w:pPr>
    </w:p>
    <w:p w14:paraId="20D0D60C" w14:textId="77777777" w:rsidR="00E501A7" w:rsidRDefault="00E501A7" w:rsidP="00E501A7">
      <w:pPr>
        <w:spacing w:line="200" w:lineRule="exact"/>
        <w:rPr>
          <w:rFonts w:ascii="Times New Roman" w:eastAsia="Times New Roman" w:hAnsi="Times New Roman"/>
        </w:rPr>
      </w:pPr>
    </w:p>
    <w:p w14:paraId="06B05332" w14:textId="77777777" w:rsidR="00E501A7" w:rsidRDefault="00E501A7" w:rsidP="00E501A7">
      <w:pPr>
        <w:spacing w:line="200" w:lineRule="exact"/>
        <w:rPr>
          <w:rFonts w:ascii="Times New Roman" w:eastAsia="Times New Roman" w:hAnsi="Times New Roman"/>
        </w:rPr>
      </w:pPr>
    </w:p>
    <w:p w14:paraId="3574478F" w14:textId="77777777" w:rsidR="00E501A7" w:rsidRDefault="00E501A7" w:rsidP="00E501A7">
      <w:pPr>
        <w:spacing w:line="335" w:lineRule="exact"/>
        <w:rPr>
          <w:rFonts w:ascii="Times New Roman" w:eastAsia="Times New Roman" w:hAnsi="Times New Roman"/>
        </w:rPr>
      </w:pPr>
    </w:p>
    <w:p w14:paraId="48E9FABC" w14:textId="77777777" w:rsidR="00E501A7" w:rsidRDefault="00E501A7" w:rsidP="00E501A7">
      <w:pPr>
        <w:numPr>
          <w:ilvl w:val="0"/>
          <w:numId w:val="2"/>
        </w:numPr>
        <w:tabs>
          <w:tab w:val="left" w:pos="1080"/>
        </w:tabs>
        <w:spacing w:line="0" w:lineRule="atLeast"/>
        <w:ind w:left="1080" w:hanging="300"/>
        <w:rPr>
          <w:rFonts w:ascii="Times New Roman" w:eastAsia="Times New Roman" w:hAnsi="Times New Roman"/>
          <w:sz w:val="24"/>
        </w:rPr>
      </w:pPr>
      <w:proofErr w:type="spellStart"/>
      <w:r>
        <w:rPr>
          <w:rFonts w:ascii="Times New Roman" w:eastAsia="Times New Roman" w:hAnsi="Times New Roman"/>
          <w:b/>
          <w:sz w:val="24"/>
        </w:rPr>
        <w:t>Worstcase</w:t>
      </w:r>
      <w:proofErr w:type="spellEnd"/>
      <w:r>
        <w:rPr>
          <w:rFonts w:ascii="Times New Roman" w:eastAsia="Times New Roman" w:hAnsi="Times New Roman"/>
          <w:b/>
          <w:sz w:val="24"/>
        </w:rPr>
        <w:t>: O(N)</w:t>
      </w:r>
    </w:p>
    <w:p w14:paraId="5344EA91" w14:textId="77777777" w:rsidR="00E501A7" w:rsidRDefault="00E501A7" w:rsidP="00E501A7">
      <w:pPr>
        <w:spacing w:line="3" w:lineRule="exact"/>
        <w:rPr>
          <w:rFonts w:ascii="Times New Roman" w:eastAsia="Times New Roman" w:hAnsi="Times New Roman"/>
        </w:rPr>
      </w:pPr>
    </w:p>
    <w:p w14:paraId="15E7A893" w14:textId="77777777" w:rsidR="00E501A7" w:rsidRDefault="00E501A7" w:rsidP="00E501A7">
      <w:pPr>
        <w:spacing w:line="262" w:lineRule="auto"/>
        <w:ind w:left="780" w:right="406" w:firstLine="360"/>
        <w:rPr>
          <w:rFonts w:ascii="Times New Roman" w:eastAsia="Times New Roman" w:hAnsi="Times New Roman"/>
          <w:b/>
          <w:sz w:val="24"/>
        </w:rPr>
      </w:pPr>
      <w:r>
        <w:rPr>
          <w:rFonts w:ascii="Times New Roman" w:eastAsia="Times New Roman" w:hAnsi="Times New Roman"/>
          <w:sz w:val="24"/>
        </w:rPr>
        <w:t xml:space="preserve">For linear search the </w:t>
      </w:r>
      <w:proofErr w:type="spellStart"/>
      <w:r>
        <w:rPr>
          <w:rFonts w:ascii="Times New Roman" w:eastAsia="Times New Roman" w:hAnsi="Times New Roman"/>
          <w:sz w:val="24"/>
        </w:rPr>
        <w:t>worstcase</w:t>
      </w:r>
      <w:proofErr w:type="spellEnd"/>
      <w:r>
        <w:rPr>
          <w:rFonts w:ascii="Times New Roman" w:eastAsia="Times New Roman" w:hAnsi="Times New Roman"/>
          <w:sz w:val="24"/>
        </w:rPr>
        <w:t xml:space="preserve"> is when the element lies at the end of the list. In this case for the array with size N we have to traverse the whole array once. </w:t>
      </w:r>
      <w:proofErr w:type="gramStart"/>
      <w:r>
        <w:rPr>
          <w:rFonts w:ascii="Times New Roman" w:eastAsia="Times New Roman" w:hAnsi="Times New Roman"/>
          <w:sz w:val="24"/>
        </w:rPr>
        <w:t>So</w:t>
      </w:r>
      <w:proofErr w:type="gramEnd"/>
      <w:r>
        <w:rPr>
          <w:rFonts w:ascii="Times New Roman" w:eastAsia="Times New Roman" w:hAnsi="Times New Roman"/>
          <w:sz w:val="24"/>
        </w:rPr>
        <w:t xml:space="preserve"> the total time complexity of linear search in worst case is </w:t>
      </w:r>
      <w:r>
        <w:rPr>
          <w:rFonts w:ascii="Times New Roman" w:eastAsia="Times New Roman" w:hAnsi="Times New Roman"/>
          <w:b/>
          <w:sz w:val="24"/>
        </w:rPr>
        <w:t>O(N)</w:t>
      </w:r>
    </w:p>
    <w:p w14:paraId="733AD874" w14:textId="79EED527" w:rsidR="00E501A7" w:rsidRDefault="00E501A7" w:rsidP="00E501A7">
      <w:pPr>
        <w:spacing w:line="20" w:lineRule="exact"/>
        <w:rPr>
          <w:rFonts w:ascii="Times New Roman" w:eastAsia="Times New Roman" w:hAnsi="Times New Roman"/>
        </w:rPr>
      </w:pPr>
      <w:r>
        <w:rPr>
          <w:rFonts w:ascii="Times New Roman" w:eastAsia="Times New Roman" w:hAnsi="Times New Roman"/>
          <w:b/>
          <w:noProof/>
          <w:sz w:val="24"/>
        </w:rPr>
        <w:drawing>
          <wp:anchor distT="0" distB="0" distL="114300" distR="114300" simplePos="0" relativeHeight="251660288" behindDoc="1" locked="0" layoutInCell="1" allowOverlap="1" wp14:anchorId="7D6DD8AF" wp14:editId="07F916DD">
            <wp:simplePos x="0" y="0"/>
            <wp:positionH relativeFrom="column">
              <wp:posOffset>495300</wp:posOffset>
            </wp:positionH>
            <wp:positionV relativeFrom="paragraph">
              <wp:posOffset>-31750</wp:posOffset>
            </wp:positionV>
            <wp:extent cx="5570220" cy="27692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0220" cy="2769235"/>
                    </a:xfrm>
                    <a:prstGeom prst="rect">
                      <a:avLst/>
                    </a:prstGeom>
                    <a:noFill/>
                  </pic:spPr>
                </pic:pic>
              </a:graphicData>
            </a:graphic>
            <wp14:sizeRelH relativeFrom="page">
              <wp14:pctWidth>0</wp14:pctWidth>
            </wp14:sizeRelH>
            <wp14:sizeRelV relativeFrom="page">
              <wp14:pctHeight>0</wp14:pctHeight>
            </wp14:sizeRelV>
          </wp:anchor>
        </w:drawing>
      </w:r>
    </w:p>
    <w:p w14:paraId="338EDE2A" w14:textId="77777777" w:rsidR="00E501A7" w:rsidRDefault="00E501A7" w:rsidP="00E501A7">
      <w:pPr>
        <w:spacing w:line="20" w:lineRule="exact"/>
        <w:rPr>
          <w:rFonts w:ascii="Times New Roman" w:eastAsia="Times New Roman" w:hAnsi="Times New Roman"/>
        </w:rPr>
        <w:sectPr w:rsidR="00E501A7">
          <w:pgSz w:w="11900" w:h="16838"/>
          <w:pgMar w:top="1440" w:right="1440" w:bottom="1440" w:left="1440" w:header="0" w:footer="0" w:gutter="0"/>
          <w:cols w:space="0" w:equalWidth="0">
            <w:col w:w="9026"/>
          </w:cols>
          <w:docGrid w:linePitch="360"/>
        </w:sectPr>
      </w:pPr>
    </w:p>
    <w:p w14:paraId="0AEDCD33" w14:textId="77777777" w:rsidR="00E501A7" w:rsidRDefault="00E501A7" w:rsidP="00E501A7">
      <w:pPr>
        <w:spacing w:line="250" w:lineRule="exact"/>
        <w:rPr>
          <w:rFonts w:ascii="Times New Roman" w:eastAsia="Times New Roman" w:hAnsi="Times New Roman"/>
        </w:rPr>
      </w:pPr>
      <w:bookmarkStart w:id="0" w:name="page3"/>
      <w:bookmarkEnd w:id="0"/>
    </w:p>
    <w:p w14:paraId="5FE5CC22" w14:textId="77777777" w:rsidR="00E501A7" w:rsidRDefault="00E501A7" w:rsidP="00E501A7">
      <w:pPr>
        <w:numPr>
          <w:ilvl w:val="0"/>
          <w:numId w:val="3"/>
        </w:numPr>
        <w:tabs>
          <w:tab w:val="left" w:pos="780"/>
        </w:tabs>
        <w:spacing w:line="0" w:lineRule="atLeast"/>
        <w:ind w:left="780" w:hanging="420"/>
        <w:rPr>
          <w:rFonts w:ascii="Wingdings" w:eastAsia="Wingdings" w:hAnsi="Wingdings"/>
          <w:sz w:val="24"/>
        </w:rPr>
      </w:pPr>
      <w:r>
        <w:rPr>
          <w:rFonts w:ascii="Times New Roman" w:eastAsia="Times New Roman" w:hAnsi="Times New Roman"/>
          <w:sz w:val="24"/>
        </w:rPr>
        <w:t>Binary Search</w:t>
      </w:r>
    </w:p>
    <w:p w14:paraId="0DD50D72" w14:textId="77777777" w:rsidR="00E501A7" w:rsidRDefault="00E501A7" w:rsidP="00E501A7">
      <w:pPr>
        <w:spacing w:line="24" w:lineRule="exact"/>
        <w:rPr>
          <w:rFonts w:ascii="Wingdings" w:eastAsia="Wingdings" w:hAnsi="Wingdings"/>
          <w:sz w:val="24"/>
        </w:rPr>
      </w:pPr>
    </w:p>
    <w:p w14:paraId="417180C4" w14:textId="77777777" w:rsidR="00E501A7" w:rsidRDefault="00E501A7" w:rsidP="00E501A7">
      <w:pPr>
        <w:numPr>
          <w:ilvl w:val="1"/>
          <w:numId w:val="3"/>
        </w:numPr>
        <w:tabs>
          <w:tab w:val="left" w:pos="1500"/>
        </w:tabs>
        <w:spacing w:line="217" w:lineRule="auto"/>
        <w:ind w:left="1500" w:hanging="300"/>
        <w:rPr>
          <w:rFonts w:ascii="Times New Roman" w:eastAsia="Times New Roman" w:hAnsi="Times New Roman"/>
          <w:b/>
          <w:sz w:val="24"/>
        </w:rPr>
      </w:pPr>
      <w:proofErr w:type="spellStart"/>
      <w:r>
        <w:rPr>
          <w:rFonts w:ascii="Times New Roman" w:eastAsia="Times New Roman" w:hAnsi="Times New Roman"/>
          <w:b/>
          <w:sz w:val="24"/>
        </w:rPr>
        <w:t>Bestcase</w:t>
      </w:r>
      <w:proofErr w:type="spellEnd"/>
      <w:r>
        <w:rPr>
          <w:rFonts w:ascii="Times New Roman" w:eastAsia="Times New Roman" w:hAnsi="Times New Roman"/>
          <w:b/>
          <w:sz w:val="24"/>
        </w:rPr>
        <w:t xml:space="preserve">: </w:t>
      </w:r>
      <w:proofErr w:type="gramStart"/>
      <w:r>
        <w:rPr>
          <w:rFonts w:ascii="Times New Roman" w:eastAsia="Times New Roman" w:hAnsi="Times New Roman"/>
          <w:b/>
          <w:sz w:val="24"/>
        </w:rPr>
        <w:t>O(</w:t>
      </w:r>
      <w:proofErr w:type="gramEnd"/>
      <w:r>
        <w:rPr>
          <w:rFonts w:ascii="Times New Roman" w:eastAsia="Times New Roman" w:hAnsi="Times New Roman"/>
          <w:b/>
          <w:sz w:val="24"/>
        </w:rPr>
        <w:t>1)</w:t>
      </w:r>
    </w:p>
    <w:p w14:paraId="3A65BB71" w14:textId="77777777" w:rsidR="00E501A7" w:rsidRDefault="00E501A7" w:rsidP="00E501A7">
      <w:pPr>
        <w:spacing w:line="1" w:lineRule="exact"/>
        <w:rPr>
          <w:rFonts w:ascii="Times New Roman" w:eastAsia="Times New Roman" w:hAnsi="Times New Roman"/>
        </w:rPr>
      </w:pPr>
    </w:p>
    <w:p w14:paraId="6BD4A887" w14:textId="77777777" w:rsidR="00E501A7" w:rsidRDefault="00E501A7" w:rsidP="00E501A7">
      <w:pPr>
        <w:spacing w:line="254" w:lineRule="auto"/>
        <w:ind w:left="1200" w:right="366" w:firstLine="420"/>
        <w:rPr>
          <w:rFonts w:ascii="Times New Roman" w:eastAsia="Times New Roman" w:hAnsi="Times New Roman"/>
          <w:b/>
          <w:sz w:val="24"/>
        </w:rPr>
      </w:pPr>
      <w:r>
        <w:rPr>
          <w:rFonts w:ascii="Times New Roman" w:eastAsia="Times New Roman" w:hAnsi="Times New Roman"/>
          <w:sz w:val="24"/>
        </w:rPr>
        <w:t xml:space="preserve">For binary search the </w:t>
      </w:r>
      <w:proofErr w:type="spellStart"/>
      <w:r>
        <w:rPr>
          <w:rFonts w:ascii="Times New Roman" w:eastAsia="Times New Roman" w:hAnsi="Times New Roman"/>
          <w:sz w:val="24"/>
        </w:rPr>
        <w:t>bestcase</w:t>
      </w:r>
      <w:proofErr w:type="spellEnd"/>
      <w:r>
        <w:rPr>
          <w:rFonts w:ascii="Times New Roman" w:eastAsia="Times New Roman" w:hAnsi="Times New Roman"/>
          <w:sz w:val="24"/>
        </w:rPr>
        <w:t xml:space="preserve"> is when the target element lies exactly in the middle of the array. In this case regardless of input size of an array </w:t>
      </w:r>
      <w:proofErr w:type="gramStart"/>
      <w:r>
        <w:rPr>
          <w:rFonts w:ascii="Times New Roman" w:eastAsia="Times New Roman" w:hAnsi="Times New Roman"/>
          <w:sz w:val="24"/>
        </w:rPr>
        <w:t>N ,</w:t>
      </w:r>
      <w:proofErr w:type="gramEnd"/>
      <w:r>
        <w:rPr>
          <w:rFonts w:ascii="Times New Roman" w:eastAsia="Times New Roman" w:hAnsi="Times New Roman"/>
          <w:sz w:val="24"/>
        </w:rPr>
        <w:t xml:space="preserve"> we can find the element in </w:t>
      </w:r>
      <w:r>
        <w:rPr>
          <w:rFonts w:ascii="Times New Roman" w:eastAsia="Times New Roman" w:hAnsi="Times New Roman"/>
          <w:i/>
          <w:sz w:val="24"/>
        </w:rPr>
        <w:t>1</w:t>
      </w:r>
      <w:r>
        <w:rPr>
          <w:rFonts w:ascii="Times New Roman" w:eastAsia="Times New Roman" w:hAnsi="Times New Roman"/>
          <w:sz w:val="24"/>
        </w:rPr>
        <w:t xml:space="preserve"> </w:t>
      </w:r>
      <w:proofErr w:type="spellStart"/>
      <w:r>
        <w:rPr>
          <w:rFonts w:ascii="Times New Roman" w:eastAsia="Times New Roman" w:hAnsi="Times New Roman"/>
          <w:sz w:val="24"/>
        </w:rPr>
        <w:t>comparision</w:t>
      </w:r>
      <w:proofErr w:type="spellEnd"/>
      <w:r>
        <w:rPr>
          <w:rFonts w:ascii="Times New Roman" w:eastAsia="Times New Roman" w:hAnsi="Times New Roman"/>
          <w:sz w:val="24"/>
        </w:rPr>
        <w:t xml:space="preserve">. So the total time complexity of binary search in best case is also </w:t>
      </w:r>
      <w:proofErr w:type="gramStart"/>
      <w:r>
        <w:rPr>
          <w:rFonts w:ascii="Times New Roman" w:eastAsia="Times New Roman" w:hAnsi="Times New Roman"/>
          <w:b/>
          <w:sz w:val="24"/>
        </w:rPr>
        <w:t>O(</w:t>
      </w:r>
      <w:proofErr w:type="gramEnd"/>
      <w:r>
        <w:rPr>
          <w:rFonts w:ascii="Times New Roman" w:eastAsia="Times New Roman" w:hAnsi="Times New Roman"/>
          <w:b/>
          <w:sz w:val="24"/>
        </w:rPr>
        <w:t>1).</w:t>
      </w:r>
    </w:p>
    <w:p w14:paraId="58523203" w14:textId="685C7319" w:rsidR="00E501A7" w:rsidRDefault="00E501A7" w:rsidP="00E501A7">
      <w:pPr>
        <w:spacing w:line="20" w:lineRule="exact"/>
        <w:rPr>
          <w:rFonts w:ascii="Times New Roman" w:eastAsia="Times New Roman" w:hAnsi="Times New Roman"/>
        </w:rPr>
      </w:pPr>
      <w:r>
        <w:rPr>
          <w:rFonts w:ascii="Times New Roman" w:eastAsia="Times New Roman" w:hAnsi="Times New Roman"/>
          <w:b/>
          <w:noProof/>
          <w:sz w:val="24"/>
        </w:rPr>
        <w:drawing>
          <wp:anchor distT="0" distB="0" distL="114300" distR="114300" simplePos="0" relativeHeight="251661312" behindDoc="1" locked="0" layoutInCell="1" allowOverlap="1" wp14:anchorId="7A1EB0CD" wp14:editId="5C66A1DD">
            <wp:simplePos x="0" y="0"/>
            <wp:positionH relativeFrom="column">
              <wp:posOffset>228600</wp:posOffset>
            </wp:positionH>
            <wp:positionV relativeFrom="paragraph">
              <wp:posOffset>151765</wp:posOffset>
            </wp:positionV>
            <wp:extent cx="4015740" cy="2993390"/>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5740" cy="2993390"/>
                    </a:xfrm>
                    <a:prstGeom prst="rect">
                      <a:avLst/>
                    </a:prstGeom>
                    <a:noFill/>
                  </pic:spPr>
                </pic:pic>
              </a:graphicData>
            </a:graphic>
            <wp14:sizeRelH relativeFrom="page">
              <wp14:pctWidth>0</wp14:pctWidth>
            </wp14:sizeRelH>
            <wp14:sizeRelV relativeFrom="page">
              <wp14:pctHeight>0</wp14:pctHeight>
            </wp14:sizeRelV>
          </wp:anchor>
        </w:drawing>
      </w:r>
    </w:p>
    <w:p w14:paraId="64557760" w14:textId="77777777" w:rsidR="00E501A7" w:rsidRDefault="00E501A7" w:rsidP="00E501A7">
      <w:pPr>
        <w:spacing w:line="200" w:lineRule="exact"/>
        <w:rPr>
          <w:rFonts w:ascii="Times New Roman" w:eastAsia="Times New Roman" w:hAnsi="Times New Roman"/>
        </w:rPr>
      </w:pPr>
    </w:p>
    <w:p w14:paraId="3DD1995B" w14:textId="77777777" w:rsidR="00E501A7" w:rsidRDefault="00E501A7" w:rsidP="00E501A7">
      <w:pPr>
        <w:spacing w:line="200" w:lineRule="exact"/>
        <w:rPr>
          <w:rFonts w:ascii="Times New Roman" w:eastAsia="Times New Roman" w:hAnsi="Times New Roman"/>
        </w:rPr>
      </w:pPr>
    </w:p>
    <w:p w14:paraId="2CF51F16" w14:textId="77777777" w:rsidR="00E501A7" w:rsidRDefault="00E501A7" w:rsidP="00E501A7">
      <w:pPr>
        <w:spacing w:line="200" w:lineRule="exact"/>
        <w:rPr>
          <w:rFonts w:ascii="Times New Roman" w:eastAsia="Times New Roman" w:hAnsi="Times New Roman"/>
        </w:rPr>
      </w:pPr>
    </w:p>
    <w:p w14:paraId="52B65F77" w14:textId="77777777" w:rsidR="00E501A7" w:rsidRDefault="00E501A7" w:rsidP="00E501A7">
      <w:pPr>
        <w:spacing w:line="200" w:lineRule="exact"/>
        <w:rPr>
          <w:rFonts w:ascii="Times New Roman" w:eastAsia="Times New Roman" w:hAnsi="Times New Roman"/>
        </w:rPr>
      </w:pPr>
    </w:p>
    <w:p w14:paraId="39793538" w14:textId="77777777" w:rsidR="00E501A7" w:rsidRDefault="00E501A7" w:rsidP="00E501A7">
      <w:pPr>
        <w:spacing w:line="200" w:lineRule="exact"/>
        <w:rPr>
          <w:rFonts w:ascii="Times New Roman" w:eastAsia="Times New Roman" w:hAnsi="Times New Roman"/>
        </w:rPr>
      </w:pPr>
    </w:p>
    <w:p w14:paraId="79FB68C7" w14:textId="77777777" w:rsidR="00E501A7" w:rsidRDefault="00E501A7" w:rsidP="00E501A7">
      <w:pPr>
        <w:spacing w:line="200" w:lineRule="exact"/>
        <w:rPr>
          <w:rFonts w:ascii="Times New Roman" w:eastAsia="Times New Roman" w:hAnsi="Times New Roman"/>
        </w:rPr>
      </w:pPr>
    </w:p>
    <w:p w14:paraId="3CEF866A" w14:textId="77777777" w:rsidR="00E501A7" w:rsidRDefault="00E501A7" w:rsidP="00E501A7">
      <w:pPr>
        <w:spacing w:line="200" w:lineRule="exact"/>
        <w:rPr>
          <w:rFonts w:ascii="Times New Roman" w:eastAsia="Times New Roman" w:hAnsi="Times New Roman"/>
        </w:rPr>
      </w:pPr>
    </w:p>
    <w:p w14:paraId="4C046E8B" w14:textId="77777777" w:rsidR="00E501A7" w:rsidRDefault="00E501A7" w:rsidP="00E501A7">
      <w:pPr>
        <w:spacing w:line="200" w:lineRule="exact"/>
        <w:rPr>
          <w:rFonts w:ascii="Times New Roman" w:eastAsia="Times New Roman" w:hAnsi="Times New Roman"/>
        </w:rPr>
      </w:pPr>
    </w:p>
    <w:p w14:paraId="6111A2C3" w14:textId="77777777" w:rsidR="00E501A7" w:rsidRDefault="00E501A7" w:rsidP="00E501A7">
      <w:pPr>
        <w:spacing w:line="200" w:lineRule="exact"/>
        <w:rPr>
          <w:rFonts w:ascii="Times New Roman" w:eastAsia="Times New Roman" w:hAnsi="Times New Roman"/>
        </w:rPr>
      </w:pPr>
    </w:p>
    <w:p w14:paraId="7C9DEBA0" w14:textId="77777777" w:rsidR="00E501A7" w:rsidRDefault="00E501A7" w:rsidP="00E501A7">
      <w:pPr>
        <w:spacing w:line="200" w:lineRule="exact"/>
        <w:rPr>
          <w:rFonts w:ascii="Times New Roman" w:eastAsia="Times New Roman" w:hAnsi="Times New Roman"/>
        </w:rPr>
      </w:pPr>
    </w:p>
    <w:p w14:paraId="516562B1" w14:textId="77777777" w:rsidR="00E501A7" w:rsidRDefault="00E501A7" w:rsidP="00E501A7">
      <w:pPr>
        <w:spacing w:line="200" w:lineRule="exact"/>
        <w:rPr>
          <w:rFonts w:ascii="Times New Roman" w:eastAsia="Times New Roman" w:hAnsi="Times New Roman"/>
        </w:rPr>
      </w:pPr>
    </w:p>
    <w:p w14:paraId="39880D06" w14:textId="77777777" w:rsidR="00E501A7" w:rsidRDefault="00E501A7" w:rsidP="00E501A7">
      <w:pPr>
        <w:spacing w:line="200" w:lineRule="exact"/>
        <w:rPr>
          <w:rFonts w:ascii="Times New Roman" w:eastAsia="Times New Roman" w:hAnsi="Times New Roman"/>
        </w:rPr>
      </w:pPr>
    </w:p>
    <w:p w14:paraId="33686829" w14:textId="77777777" w:rsidR="00E501A7" w:rsidRDefault="00E501A7" w:rsidP="00E501A7">
      <w:pPr>
        <w:spacing w:line="200" w:lineRule="exact"/>
        <w:rPr>
          <w:rFonts w:ascii="Times New Roman" w:eastAsia="Times New Roman" w:hAnsi="Times New Roman"/>
        </w:rPr>
      </w:pPr>
    </w:p>
    <w:p w14:paraId="4770C396" w14:textId="77777777" w:rsidR="00E501A7" w:rsidRDefault="00E501A7" w:rsidP="00E501A7">
      <w:pPr>
        <w:spacing w:line="200" w:lineRule="exact"/>
        <w:rPr>
          <w:rFonts w:ascii="Times New Roman" w:eastAsia="Times New Roman" w:hAnsi="Times New Roman"/>
        </w:rPr>
      </w:pPr>
    </w:p>
    <w:p w14:paraId="4C0C3166" w14:textId="77777777" w:rsidR="00E501A7" w:rsidRDefault="00E501A7" w:rsidP="00E501A7">
      <w:pPr>
        <w:spacing w:line="200" w:lineRule="exact"/>
        <w:rPr>
          <w:rFonts w:ascii="Times New Roman" w:eastAsia="Times New Roman" w:hAnsi="Times New Roman"/>
        </w:rPr>
      </w:pPr>
    </w:p>
    <w:p w14:paraId="0AD00314" w14:textId="77777777" w:rsidR="00E501A7" w:rsidRDefault="00E501A7" w:rsidP="00E501A7">
      <w:pPr>
        <w:spacing w:line="200" w:lineRule="exact"/>
        <w:rPr>
          <w:rFonts w:ascii="Times New Roman" w:eastAsia="Times New Roman" w:hAnsi="Times New Roman"/>
        </w:rPr>
      </w:pPr>
    </w:p>
    <w:p w14:paraId="6912D4C1" w14:textId="77777777" w:rsidR="00E501A7" w:rsidRDefault="00E501A7" w:rsidP="00E501A7">
      <w:pPr>
        <w:spacing w:line="200" w:lineRule="exact"/>
        <w:rPr>
          <w:rFonts w:ascii="Times New Roman" w:eastAsia="Times New Roman" w:hAnsi="Times New Roman"/>
        </w:rPr>
      </w:pPr>
    </w:p>
    <w:p w14:paraId="1278DCB0" w14:textId="77777777" w:rsidR="00E501A7" w:rsidRDefault="00E501A7" w:rsidP="00E501A7">
      <w:pPr>
        <w:spacing w:line="200" w:lineRule="exact"/>
        <w:rPr>
          <w:rFonts w:ascii="Times New Roman" w:eastAsia="Times New Roman" w:hAnsi="Times New Roman"/>
        </w:rPr>
      </w:pPr>
    </w:p>
    <w:p w14:paraId="41B706FB" w14:textId="77777777" w:rsidR="00E501A7" w:rsidRDefault="00E501A7" w:rsidP="00E501A7">
      <w:pPr>
        <w:spacing w:line="200" w:lineRule="exact"/>
        <w:rPr>
          <w:rFonts w:ascii="Times New Roman" w:eastAsia="Times New Roman" w:hAnsi="Times New Roman"/>
        </w:rPr>
      </w:pPr>
    </w:p>
    <w:p w14:paraId="2593AA1F" w14:textId="77777777" w:rsidR="00E501A7" w:rsidRDefault="00E501A7" w:rsidP="00E501A7">
      <w:pPr>
        <w:spacing w:line="200" w:lineRule="exact"/>
        <w:rPr>
          <w:rFonts w:ascii="Times New Roman" w:eastAsia="Times New Roman" w:hAnsi="Times New Roman"/>
        </w:rPr>
      </w:pPr>
    </w:p>
    <w:p w14:paraId="2CF2200F" w14:textId="77777777" w:rsidR="00E501A7" w:rsidRDefault="00E501A7" w:rsidP="00E501A7">
      <w:pPr>
        <w:spacing w:line="200" w:lineRule="exact"/>
        <w:rPr>
          <w:rFonts w:ascii="Times New Roman" w:eastAsia="Times New Roman" w:hAnsi="Times New Roman"/>
        </w:rPr>
      </w:pPr>
    </w:p>
    <w:p w14:paraId="5FC4AD26" w14:textId="77777777" w:rsidR="00E501A7" w:rsidRDefault="00E501A7" w:rsidP="00E501A7">
      <w:pPr>
        <w:spacing w:line="200" w:lineRule="exact"/>
        <w:rPr>
          <w:rFonts w:ascii="Times New Roman" w:eastAsia="Times New Roman" w:hAnsi="Times New Roman"/>
        </w:rPr>
      </w:pPr>
    </w:p>
    <w:p w14:paraId="17337282" w14:textId="77777777" w:rsidR="00E501A7" w:rsidRDefault="00E501A7" w:rsidP="00E501A7">
      <w:pPr>
        <w:spacing w:line="200" w:lineRule="exact"/>
        <w:rPr>
          <w:rFonts w:ascii="Times New Roman" w:eastAsia="Times New Roman" w:hAnsi="Times New Roman"/>
        </w:rPr>
      </w:pPr>
    </w:p>
    <w:p w14:paraId="2BBCA7B1" w14:textId="77777777" w:rsidR="00E501A7" w:rsidRDefault="00E501A7" w:rsidP="00E501A7">
      <w:pPr>
        <w:spacing w:line="200" w:lineRule="exact"/>
        <w:rPr>
          <w:rFonts w:ascii="Times New Roman" w:eastAsia="Times New Roman" w:hAnsi="Times New Roman"/>
        </w:rPr>
      </w:pPr>
    </w:p>
    <w:p w14:paraId="7F79E932" w14:textId="77777777" w:rsidR="00E501A7" w:rsidRDefault="00E501A7" w:rsidP="00E501A7">
      <w:pPr>
        <w:spacing w:line="380" w:lineRule="exact"/>
        <w:rPr>
          <w:rFonts w:ascii="Times New Roman" w:eastAsia="Times New Roman" w:hAnsi="Times New Roman"/>
        </w:rPr>
      </w:pPr>
    </w:p>
    <w:p w14:paraId="02F41057" w14:textId="77777777" w:rsidR="00E501A7" w:rsidRDefault="00E501A7" w:rsidP="00E501A7">
      <w:pPr>
        <w:spacing w:line="0" w:lineRule="atLeast"/>
        <w:ind w:left="1200"/>
        <w:rPr>
          <w:rFonts w:ascii="Times New Roman" w:eastAsia="Times New Roman" w:hAnsi="Times New Roman"/>
          <w:b/>
          <w:sz w:val="24"/>
        </w:rPr>
      </w:pPr>
      <w:r>
        <w:rPr>
          <w:rFonts w:ascii="Times New Roman" w:eastAsia="Times New Roman" w:hAnsi="Times New Roman"/>
          <w:b/>
          <w:sz w:val="24"/>
        </w:rPr>
        <w:t xml:space="preserve">2. </w:t>
      </w:r>
      <w:proofErr w:type="spellStart"/>
      <w:r>
        <w:rPr>
          <w:rFonts w:ascii="Times New Roman" w:eastAsia="Times New Roman" w:hAnsi="Times New Roman"/>
          <w:b/>
          <w:sz w:val="24"/>
        </w:rPr>
        <w:t>Worstcase</w:t>
      </w:r>
      <w:proofErr w:type="spellEnd"/>
      <w:r>
        <w:rPr>
          <w:rFonts w:ascii="Times New Roman" w:eastAsia="Times New Roman" w:hAnsi="Times New Roman"/>
          <w:b/>
          <w:sz w:val="24"/>
        </w:rPr>
        <w:t>: O(log(N))</w:t>
      </w:r>
    </w:p>
    <w:p w14:paraId="68237FBE" w14:textId="77777777" w:rsidR="00E501A7" w:rsidRDefault="00E501A7" w:rsidP="00E501A7">
      <w:pPr>
        <w:spacing w:line="3" w:lineRule="exact"/>
        <w:rPr>
          <w:rFonts w:ascii="Times New Roman" w:eastAsia="Times New Roman" w:hAnsi="Times New Roman"/>
        </w:rPr>
      </w:pPr>
    </w:p>
    <w:p w14:paraId="34E88753" w14:textId="77777777" w:rsidR="00E501A7" w:rsidRDefault="00E501A7" w:rsidP="00E501A7">
      <w:pPr>
        <w:spacing w:line="259" w:lineRule="auto"/>
        <w:ind w:left="1060" w:right="826" w:firstLine="480"/>
        <w:rPr>
          <w:rFonts w:ascii="Times New Roman" w:eastAsia="Times New Roman" w:hAnsi="Times New Roman"/>
          <w:sz w:val="24"/>
        </w:rPr>
      </w:pPr>
      <w:r>
        <w:rPr>
          <w:rFonts w:ascii="Times New Roman" w:eastAsia="Times New Roman" w:hAnsi="Times New Roman"/>
          <w:sz w:val="24"/>
        </w:rPr>
        <w:t xml:space="preserve">For binary search the worst case is when the target element lies at the beginning or the end of the array. In this case, we need </w:t>
      </w:r>
      <w:r>
        <w:rPr>
          <w:rFonts w:ascii="Times New Roman" w:eastAsia="Times New Roman" w:hAnsi="Times New Roman"/>
          <w:i/>
          <w:sz w:val="24"/>
        </w:rPr>
        <w:t>log(N)</w:t>
      </w:r>
      <w:r>
        <w:rPr>
          <w:rFonts w:ascii="Times New Roman" w:eastAsia="Times New Roman" w:hAnsi="Times New Roman"/>
          <w:sz w:val="24"/>
        </w:rPr>
        <w:t xml:space="preserve"> total </w:t>
      </w:r>
      <w:proofErr w:type="spellStart"/>
      <w:r>
        <w:rPr>
          <w:rFonts w:ascii="Times New Roman" w:eastAsia="Times New Roman" w:hAnsi="Times New Roman"/>
          <w:sz w:val="24"/>
        </w:rPr>
        <w:t>comparisions</w:t>
      </w:r>
      <w:proofErr w:type="spellEnd"/>
      <w:r>
        <w:rPr>
          <w:rFonts w:ascii="Times New Roman" w:eastAsia="Times New Roman" w:hAnsi="Times New Roman"/>
          <w:sz w:val="24"/>
        </w:rPr>
        <w:t xml:space="preserve"> for an array of size N.</w:t>
      </w:r>
    </w:p>
    <w:p w14:paraId="579C49D3" w14:textId="66A03B17" w:rsidR="00E501A7" w:rsidRDefault="00E501A7" w:rsidP="00E501A7">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2336" behindDoc="1" locked="0" layoutInCell="1" allowOverlap="1" wp14:anchorId="067192CD" wp14:editId="204A8A16">
            <wp:simplePos x="0" y="0"/>
            <wp:positionH relativeFrom="column">
              <wp:posOffset>228600</wp:posOffset>
            </wp:positionH>
            <wp:positionV relativeFrom="paragraph">
              <wp:posOffset>-24765</wp:posOffset>
            </wp:positionV>
            <wp:extent cx="4785360" cy="3543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5360" cy="3543300"/>
                    </a:xfrm>
                    <a:prstGeom prst="rect">
                      <a:avLst/>
                    </a:prstGeom>
                    <a:noFill/>
                  </pic:spPr>
                </pic:pic>
              </a:graphicData>
            </a:graphic>
            <wp14:sizeRelH relativeFrom="page">
              <wp14:pctWidth>0</wp14:pctWidth>
            </wp14:sizeRelH>
            <wp14:sizeRelV relativeFrom="page">
              <wp14:pctHeight>0</wp14:pctHeight>
            </wp14:sizeRelV>
          </wp:anchor>
        </w:drawing>
      </w:r>
    </w:p>
    <w:p w14:paraId="1B5559DB" w14:textId="77777777" w:rsidR="00A30871" w:rsidRDefault="00A30871">
      <w:bookmarkStart w:id="1" w:name="_GoBack"/>
      <w:bookmarkEnd w:id="1"/>
    </w:p>
    <w:sectPr w:rsidR="00A30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238E1F2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46E87CCC"/>
    <w:lvl w:ilvl="0" w:tplc="FFFFFFFF">
      <w:start w:val="1"/>
      <w:numFmt w:val="bullet"/>
      <w:lvlText w:val=""/>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A7"/>
    <w:rsid w:val="00A30871"/>
    <w:rsid w:val="00E50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8CCF9"/>
  <w15:chartTrackingRefBased/>
  <w15:docId w15:val="{A5677120-074F-42F7-81B3-B652DAA69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1A7"/>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Subarna</dc:creator>
  <cp:keywords/>
  <dc:description/>
  <cp:lastModifiedBy>Subarna</cp:lastModifiedBy>
  <cp:revision>1</cp:revision>
  <dcterms:created xsi:type="dcterms:W3CDTF">2019-04-28T15:41:00Z</dcterms:created>
  <dcterms:modified xsi:type="dcterms:W3CDTF">2019-04-28T15:42:00Z</dcterms:modified>
</cp:coreProperties>
</file>